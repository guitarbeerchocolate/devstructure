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DB6E26" w:rsidP="00DB6E26">
      <w:pPr>
        <w:pStyle w:val="Heading1"/>
        <w:rPr>
          <w:lang w:val="en-GB"/>
        </w:rPr>
      </w:pPr>
      <w:r>
        <w:rPr>
          <w:lang w:val="en-GB"/>
        </w:rPr>
        <w:t>Development environment</w:t>
      </w:r>
    </w:p>
    <w:p w:rsidR="00DB6E26" w:rsidRDefault="00DB6E26" w:rsidP="00DB6E26">
      <w:pPr>
        <w:pStyle w:val="Heading2"/>
        <w:rPr>
          <w:lang w:val="en-GB"/>
        </w:rPr>
      </w:pPr>
      <w:r>
        <w:rPr>
          <w:lang w:val="en-GB"/>
        </w:rPr>
        <w:t>Database</w:t>
      </w:r>
    </w:p>
    <w:p w:rsidR="00DB6E26" w:rsidRDefault="00DB6E26">
      <w:pPr>
        <w:rPr>
          <w:lang w:val="en-GB"/>
        </w:rPr>
      </w:pPr>
      <w:r>
        <w:rPr>
          <w:lang w:val="en-GB"/>
        </w:rPr>
        <w:t>External to environment. Referenced though code.</w:t>
      </w:r>
    </w:p>
    <w:p w:rsidR="00DB6E26" w:rsidRDefault="00DB6E26" w:rsidP="00DB6E26">
      <w:pPr>
        <w:pStyle w:val="Heading2"/>
        <w:rPr>
          <w:lang w:val="en-GB"/>
        </w:rPr>
      </w:pPr>
      <w:r>
        <w:rPr>
          <w:lang w:val="en-GB"/>
        </w:rPr>
        <w:t>Root files</w:t>
      </w:r>
    </w:p>
    <w:p w:rsidR="00DB6E26" w:rsidRDefault="00DB6E26" w:rsidP="00DB6E26">
      <w:pPr>
        <w:pStyle w:val="Heading3"/>
        <w:rPr>
          <w:lang w:val="en-GB"/>
        </w:rPr>
      </w:pPr>
      <w:proofErr w:type="spellStart"/>
      <w:proofErr w:type="gramStart"/>
      <w:r>
        <w:rPr>
          <w:lang w:val="en-GB"/>
        </w:rPr>
        <w:t>docker-compose.yml</w:t>
      </w:r>
      <w:proofErr w:type="spellEnd"/>
      <w:proofErr w:type="gramEnd"/>
    </w:p>
    <w:p w:rsidR="00DB6E26" w:rsidRDefault="00DB6E26">
      <w:pPr>
        <w:rPr>
          <w:lang w:val="en-GB"/>
        </w:rPr>
      </w:pPr>
      <w:r>
        <w:rPr>
          <w:lang w:val="en-GB"/>
        </w:rPr>
        <w:t>Creates and launches working environment.</w:t>
      </w:r>
    </w:p>
    <w:p w:rsidR="00DF1ED6" w:rsidRDefault="00DB6E26">
      <w:pPr>
        <w:rPr>
          <w:lang w:val="en-GB"/>
        </w:rPr>
      </w:pPr>
      <w:r>
        <w:rPr>
          <w:lang w:val="en-GB"/>
        </w:rPr>
        <w:t>Creation, through</w:t>
      </w:r>
    </w:p>
    <w:p w:rsidR="00DB6E26" w:rsidRPr="00DF1ED6" w:rsidRDefault="00DB6E26">
      <w:pPr>
        <w:rPr>
          <w:lang w:val="en-GB"/>
        </w:rPr>
      </w:pPr>
      <w:proofErr w:type="spellStart"/>
      <w:proofErr w:type="gramStart"/>
      <w:r w:rsidRPr="00DF1ED6">
        <w:rPr>
          <w:highlight w:val="lightGray"/>
          <w:lang w:val="en-GB"/>
        </w:rPr>
        <w:t>docker</w:t>
      </w:r>
      <w:proofErr w:type="spellEnd"/>
      <w:r w:rsidRPr="00DF1ED6">
        <w:rPr>
          <w:highlight w:val="lightGray"/>
          <w:lang w:val="en-GB"/>
        </w:rPr>
        <w:t>-</w:t>
      </w:r>
      <w:proofErr w:type="gramEnd"/>
      <w:r w:rsidRPr="00DF1ED6">
        <w:rPr>
          <w:highlight w:val="lightGray"/>
          <w:lang w:val="en-GB"/>
        </w:rPr>
        <w:t>compose up –d</w:t>
      </w:r>
    </w:p>
    <w:p w:rsidR="00DF1ED6" w:rsidRDefault="00DB6E26">
      <w:pPr>
        <w:rPr>
          <w:lang w:val="en-GB"/>
        </w:rPr>
      </w:pPr>
      <w:r>
        <w:rPr>
          <w:lang w:val="en-GB"/>
        </w:rPr>
        <w:t>Start through</w:t>
      </w:r>
    </w:p>
    <w:p w:rsidR="00DB6E26" w:rsidRDefault="00DB6E26">
      <w:pPr>
        <w:rPr>
          <w:lang w:val="en-GB"/>
        </w:rPr>
      </w:pPr>
      <w:proofErr w:type="spellStart"/>
      <w:proofErr w:type="gramStart"/>
      <w:r w:rsidRPr="00DF1ED6">
        <w:rPr>
          <w:highlight w:val="lightGray"/>
          <w:lang w:val="en-GB"/>
        </w:rPr>
        <w:t>docker</w:t>
      </w:r>
      <w:proofErr w:type="spellEnd"/>
      <w:r w:rsidRPr="00DF1ED6">
        <w:rPr>
          <w:highlight w:val="lightGray"/>
          <w:lang w:val="en-GB"/>
        </w:rPr>
        <w:t>-</w:t>
      </w:r>
      <w:proofErr w:type="gramEnd"/>
      <w:r w:rsidRPr="00DF1ED6">
        <w:rPr>
          <w:highlight w:val="lightGray"/>
          <w:lang w:val="en-GB"/>
        </w:rPr>
        <w:t>compose start</w:t>
      </w:r>
    </w:p>
    <w:p w:rsidR="00DF1ED6" w:rsidRDefault="00DB6E26">
      <w:pPr>
        <w:rPr>
          <w:lang w:val="en-GB"/>
        </w:rPr>
      </w:pPr>
      <w:r>
        <w:rPr>
          <w:lang w:val="en-GB"/>
        </w:rPr>
        <w:t>Stop through</w:t>
      </w:r>
    </w:p>
    <w:p w:rsidR="00DB6E26" w:rsidRDefault="00DB6E26">
      <w:pPr>
        <w:rPr>
          <w:lang w:val="en-GB"/>
        </w:rPr>
      </w:pPr>
      <w:proofErr w:type="spellStart"/>
      <w:proofErr w:type="gramStart"/>
      <w:r w:rsidRPr="00DF1ED6">
        <w:rPr>
          <w:highlight w:val="lightGray"/>
          <w:lang w:val="en-GB"/>
        </w:rPr>
        <w:t>docker</w:t>
      </w:r>
      <w:proofErr w:type="spellEnd"/>
      <w:r w:rsidRPr="00DF1ED6">
        <w:rPr>
          <w:highlight w:val="lightGray"/>
          <w:lang w:val="en-GB"/>
        </w:rPr>
        <w:t>-</w:t>
      </w:r>
      <w:proofErr w:type="gramEnd"/>
      <w:r w:rsidRPr="00DF1ED6">
        <w:rPr>
          <w:highlight w:val="lightGray"/>
          <w:lang w:val="en-GB"/>
        </w:rPr>
        <w:t>compose stop</w:t>
      </w:r>
      <w:r>
        <w:rPr>
          <w:lang w:val="en-GB"/>
        </w:rPr>
        <w:br/>
      </w:r>
      <w:r w:rsidRPr="00D1689A">
        <w:rPr>
          <w:rStyle w:val="Heading3Char"/>
        </w:rPr>
        <w:t>.</w:t>
      </w:r>
      <w:proofErr w:type="spellStart"/>
      <w:r w:rsidRPr="00D1689A">
        <w:rPr>
          <w:rStyle w:val="Heading3Char"/>
        </w:rPr>
        <w:t>gitignore</w:t>
      </w:r>
      <w:proofErr w:type="spellEnd"/>
    </w:p>
    <w:p w:rsidR="00DB6E26" w:rsidRDefault="00DB6E26">
      <w:pPr>
        <w:rPr>
          <w:lang w:val="en-GB"/>
        </w:rPr>
      </w:pPr>
      <w:r>
        <w:rPr>
          <w:lang w:val="en-GB"/>
        </w:rPr>
        <w:t>Crucial in controlling which files are tracked by git. Also which files are pushed to, and pulled from the remote (origin) repository.</w:t>
      </w:r>
      <w:r w:rsidR="00DF1ED6">
        <w:rPr>
          <w:lang w:val="en-GB"/>
        </w:rPr>
        <w:t xml:space="preserve"> See </w:t>
      </w:r>
      <w:r w:rsidR="00497EDD">
        <w:rPr>
          <w:lang w:val="en-GB"/>
        </w:rPr>
        <w:t xml:space="preserve">sections on </w:t>
      </w:r>
      <w:r w:rsidR="00DF1ED6">
        <w:rPr>
          <w:lang w:val="en-GB"/>
        </w:rPr>
        <w:t>“How to work”</w:t>
      </w:r>
      <w:r w:rsidR="00D1689A">
        <w:rPr>
          <w:lang w:val="en-GB"/>
        </w:rPr>
        <w:t>.</w:t>
      </w:r>
    </w:p>
    <w:p w:rsidR="00D1689A" w:rsidRDefault="00D1689A" w:rsidP="00D1689A">
      <w:pPr>
        <w:pStyle w:val="Heading3"/>
        <w:rPr>
          <w:lang w:val="en-GB"/>
        </w:rPr>
      </w:pPr>
      <w:proofErr w:type="spellStart"/>
      <w:r>
        <w:rPr>
          <w:lang w:val="en-GB"/>
        </w:rPr>
        <w:t>package.json</w:t>
      </w:r>
      <w:proofErr w:type="spellEnd"/>
    </w:p>
    <w:p w:rsidR="00DF1ED6" w:rsidRDefault="00D1689A">
      <w:pPr>
        <w:rPr>
          <w:lang w:val="en-GB"/>
        </w:rPr>
      </w:pPr>
      <w:r>
        <w:rPr>
          <w:lang w:val="en-GB"/>
        </w:rPr>
        <w:t>Lists all the files required for developing JavaScript.</w:t>
      </w:r>
      <w:r w:rsidR="00A825B4">
        <w:rPr>
          <w:lang w:val="en-GB"/>
        </w:rPr>
        <w:t xml:space="preserve"> Will be used within the </w:t>
      </w:r>
      <w:r w:rsidR="00A825B4">
        <w:rPr>
          <w:lang w:val="en-GB"/>
        </w:rPr>
        <w:t>“How to work”</w:t>
      </w:r>
      <w:r w:rsidR="00A825B4">
        <w:rPr>
          <w:lang w:val="en-GB"/>
        </w:rPr>
        <w:t xml:space="preserve"> section.</w:t>
      </w:r>
    </w:p>
    <w:p w:rsidR="00A825B4" w:rsidRDefault="00A825B4" w:rsidP="00853809">
      <w:pPr>
        <w:pStyle w:val="Heading3"/>
        <w:rPr>
          <w:lang w:val="en-GB"/>
        </w:rPr>
      </w:pPr>
      <w:proofErr w:type="spellStart"/>
      <w:r w:rsidRPr="00A825B4">
        <w:rPr>
          <w:lang w:val="en-GB"/>
        </w:rPr>
        <w:t>webpack.config.json</w:t>
      </w:r>
      <w:proofErr w:type="spellEnd"/>
    </w:p>
    <w:p w:rsidR="00A825B4" w:rsidRDefault="00A825B4">
      <w:pPr>
        <w:rPr>
          <w:lang w:val="en-GB"/>
        </w:rPr>
      </w:pPr>
      <w:r>
        <w:rPr>
          <w:lang w:val="en-GB"/>
        </w:rPr>
        <w:t xml:space="preserve">Will </w:t>
      </w:r>
      <w:r w:rsidR="00853809">
        <w:rPr>
          <w:lang w:val="en-GB"/>
        </w:rPr>
        <w:t>be used to package all source files for JavaScript and CSS into sing bundles. These bundles with be contained within the “</w:t>
      </w:r>
      <w:proofErr w:type="spellStart"/>
      <w:r w:rsidR="00853809">
        <w:rPr>
          <w:lang w:val="en-GB"/>
        </w:rPr>
        <w:t>dist</w:t>
      </w:r>
      <w:proofErr w:type="spellEnd"/>
      <w:r w:rsidR="00853809">
        <w:rPr>
          <w:lang w:val="en-GB"/>
        </w:rPr>
        <w:t>” directory.</w:t>
      </w:r>
    </w:p>
    <w:p w:rsidR="00DF1ED6" w:rsidRDefault="00DF1ED6">
      <w:pPr>
        <w:rPr>
          <w:lang w:val="en-GB"/>
        </w:rPr>
      </w:pPr>
    </w:p>
    <w:p w:rsidR="00DF1ED6" w:rsidRDefault="00DF1ED6">
      <w:pPr>
        <w:rPr>
          <w:lang w:val="en-GB"/>
        </w:rPr>
      </w:pPr>
    </w:p>
    <w:p w:rsidR="00DF1ED6" w:rsidRDefault="00DF1ED6" w:rsidP="00DF1ED6">
      <w:pPr>
        <w:pStyle w:val="Heading2"/>
        <w:rPr>
          <w:lang w:val="en-GB"/>
        </w:rPr>
      </w:pPr>
      <w:r>
        <w:rPr>
          <w:lang w:val="en-GB"/>
        </w:rPr>
        <w:t>How to work</w:t>
      </w:r>
      <w:r w:rsidR="00497EDD">
        <w:rPr>
          <w:lang w:val="en-GB"/>
        </w:rPr>
        <w:t xml:space="preserve"> (Developer)</w:t>
      </w:r>
    </w:p>
    <w:p w:rsidR="00DF1ED6" w:rsidRPr="00DF1ED6" w:rsidRDefault="00DF1ED6">
      <w:pPr>
        <w:rPr>
          <w:rStyle w:val="Heading3Char"/>
        </w:rPr>
      </w:pPr>
      <w:r>
        <w:rPr>
          <w:lang w:val="en-GB"/>
        </w:rPr>
        <w:t xml:space="preserve">This section refers to the file </w:t>
      </w:r>
      <w:r w:rsidRPr="00DF1ED6">
        <w:rPr>
          <w:lang w:val="en-GB"/>
        </w:rPr>
        <w:t>devprocess.pdf</w:t>
      </w:r>
      <w:r>
        <w:rPr>
          <w:lang w:val="en-GB"/>
        </w:rPr>
        <w:t xml:space="preserve"> found in this directory.</w:t>
      </w:r>
      <w:r>
        <w:rPr>
          <w:lang w:val="en-GB"/>
        </w:rPr>
        <w:br/>
      </w:r>
      <w:r w:rsidRPr="00DF1ED6">
        <w:rPr>
          <w:rStyle w:val="Heading3Char"/>
        </w:rPr>
        <w:t>Begin</w:t>
      </w:r>
    </w:p>
    <w:p w:rsidR="00DF1ED6" w:rsidRDefault="00DF1ED6">
      <w:pPr>
        <w:rPr>
          <w:lang w:val="en-GB"/>
        </w:rPr>
      </w:pPr>
      <w:r>
        <w:rPr>
          <w:lang w:val="en-GB"/>
        </w:rPr>
        <w:t>If this is a new project</w:t>
      </w:r>
    </w:p>
    <w:p w:rsidR="00DF1ED6" w:rsidRDefault="00DF1ED6">
      <w:pPr>
        <w:rPr>
          <w:lang w:val="en-GB"/>
        </w:rPr>
      </w:pPr>
      <w:proofErr w:type="gramStart"/>
      <w:r w:rsidRPr="00DF1ED6">
        <w:rPr>
          <w:highlight w:val="lightGray"/>
          <w:lang w:val="en-GB"/>
        </w:rPr>
        <w:t>git</w:t>
      </w:r>
      <w:proofErr w:type="gramEnd"/>
      <w:r w:rsidRPr="00DF1ED6">
        <w:rPr>
          <w:highlight w:val="lightGray"/>
          <w:lang w:val="en-GB"/>
        </w:rPr>
        <w:t xml:space="preserve"> </w:t>
      </w:r>
      <w:proofErr w:type="spellStart"/>
      <w:r w:rsidRPr="00DF1ED6">
        <w:rPr>
          <w:highlight w:val="lightGray"/>
          <w:lang w:val="en-GB"/>
        </w:rPr>
        <w:t>init</w:t>
      </w:r>
      <w:proofErr w:type="spellEnd"/>
    </w:p>
    <w:p w:rsidR="00DF1ED6" w:rsidRDefault="00DF1ED6">
      <w:pPr>
        <w:rPr>
          <w:lang w:val="en-GB"/>
        </w:rPr>
      </w:pPr>
      <w:r>
        <w:rPr>
          <w:lang w:val="en-GB"/>
        </w:rPr>
        <w:t>If you are working in an existing project</w:t>
      </w:r>
    </w:p>
    <w:p w:rsidR="00DF1ED6" w:rsidRDefault="00DF1ED6">
      <w:pPr>
        <w:rPr>
          <w:lang w:val="en-GB"/>
        </w:rPr>
      </w:pPr>
      <w:proofErr w:type="gramStart"/>
      <w:r w:rsidRPr="00DF1ED6">
        <w:rPr>
          <w:highlight w:val="lightGray"/>
          <w:lang w:val="en-GB"/>
        </w:rPr>
        <w:t>git</w:t>
      </w:r>
      <w:proofErr w:type="gramEnd"/>
      <w:r w:rsidRPr="00DF1ED6">
        <w:rPr>
          <w:highlight w:val="lightGray"/>
          <w:lang w:val="en-GB"/>
        </w:rPr>
        <w:t xml:space="preserve"> pull &lt;location of project&gt;</w:t>
      </w:r>
    </w:p>
    <w:p w:rsidR="00DF1ED6" w:rsidRDefault="00D1689A">
      <w:pPr>
        <w:rPr>
          <w:lang w:val="en-GB"/>
        </w:rPr>
      </w:pPr>
      <w:r>
        <w:rPr>
          <w:lang w:val="en-GB"/>
        </w:rPr>
        <w:t xml:space="preserve">Next, you will need to make sure that you have all the node development packages required for the project. They are listed in the file </w:t>
      </w:r>
      <w:proofErr w:type="spellStart"/>
      <w:r>
        <w:rPr>
          <w:lang w:val="en-GB"/>
        </w:rPr>
        <w:t>package.json</w:t>
      </w:r>
      <w:proofErr w:type="spellEnd"/>
      <w:r>
        <w:rPr>
          <w:lang w:val="en-GB"/>
        </w:rPr>
        <w:t>. This will be achieved by running</w:t>
      </w:r>
      <w:r>
        <w:rPr>
          <w:lang w:val="en-GB"/>
        </w:rPr>
        <w:br/>
      </w:r>
      <w:proofErr w:type="spellStart"/>
      <w:r w:rsidRPr="00D1689A">
        <w:rPr>
          <w:highlight w:val="lightGray"/>
          <w:lang w:val="en-GB"/>
        </w:rPr>
        <w:t>npm</w:t>
      </w:r>
      <w:proofErr w:type="spellEnd"/>
      <w:r w:rsidRPr="00D1689A">
        <w:rPr>
          <w:highlight w:val="lightGray"/>
          <w:lang w:val="en-GB"/>
        </w:rPr>
        <w:t xml:space="preserve"> install</w:t>
      </w:r>
    </w:p>
    <w:p w:rsidR="00853809" w:rsidRDefault="00853809">
      <w:pPr>
        <w:rPr>
          <w:lang w:val="en-GB"/>
        </w:rPr>
      </w:pPr>
      <w:bookmarkStart w:id="0" w:name="_GoBack"/>
      <w:bookmarkEnd w:id="0"/>
    </w:p>
    <w:p w:rsidR="00ED0E5E" w:rsidRDefault="00ED0E5E" w:rsidP="00ED0E5E">
      <w:pPr>
        <w:pStyle w:val="Heading3"/>
        <w:rPr>
          <w:lang w:val="en-GB"/>
        </w:rPr>
      </w:pPr>
      <w:r>
        <w:rPr>
          <w:lang w:val="en-GB"/>
        </w:rPr>
        <w:t xml:space="preserve">Commit and </w:t>
      </w:r>
      <w:proofErr w:type="spellStart"/>
      <w:r>
        <w:rPr>
          <w:lang w:val="en-GB"/>
        </w:rPr>
        <w:t>copy</w:t>
      </w:r>
      <w:proofErr w:type="spellEnd"/>
    </w:p>
    <w:p w:rsidR="00ED0E5E" w:rsidRDefault="005E682C">
      <w:pPr>
        <w:rPr>
          <w:lang w:val="en-GB"/>
        </w:rPr>
      </w:pPr>
      <w:proofErr w:type="spellStart"/>
      <w:r>
        <w:rPr>
          <w:lang w:val="en-GB"/>
        </w:rPr>
        <w:t>Webpack</w:t>
      </w:r>
      <w:proofErr w:type="spellEnd"/>
      <w:r>
        <w:rPr>
          <w:lang w:val="en-GB"/>
        </w:rPr>
        <w:t xml:space="preserve"> with bundle all JS and CSS files into the “</w:t>
      </w:r>
      <w:proofErr w:type="spellStart"/>
      <w:r>
        <w:rPr>
          <w:lang w:val="en-GB"/>
        </w:rPr>
        <w:t>dist</w:t>
      </w:r>
      <w:proofErr w:type="spellEnd"/>
      <w:r>
        <w:rPr>
          <w:lang w:val="en-GB"/>
        </w:rPr>
        <w:t>” directory for display in the browser. The project will also use PHP files which need to be available in the “</w:t>
      </w:r>
      <w:proofErr w:type="spellStart"/>
      <w:r>
        <w:rPr>
          <w:lang w:val="en-GB"/>
        </w:rPr>
        <w:t>dist</w:t>
      </w:r>
      <w:proofErr w:type="spellEnd"/>
      <w:r>
        <w:rPr>
          <w:lang w:val="en-GB"/>
        </w:rPr>
        <w:t xml:space="preserve">” directory after being committed into the git repository. </w:t>
      </w:r>
      <w:r w:rsidR="00ED0E5E">
        <w:rPr>
          <w:lang w:val="en-GB"/>
        </w:rPr>
        <w:t xml:space="preserve">In order to commit PHP files to the git repository and </w:t>
      </w:r>
      <w:r w:rsidR="008717B1">
        <w:rPr>
          <w:lang w:val="en-GB"/>
        </w:rPr>
        <w:t xml:space="preserve">copy </w:t>
      </w:r>
      <w:proofErr w:type="gramStart"/>
      <w:r w:rsidR="008717B1">
        <w:rPr>
          <w:lang w:val="en-GB"/>
        </w:rPr>
        <w:t>them</w:t>
      </w:r>
      <w:proofErr w:type="gramEnd"/>
      <w:r w:rsidR="008717B1">
        <w:rPr>
          <w:lang w:val="en-GB"/>
        </w:rPr>
        <w:t xml:space="preserve"> to the “</w:t>
      </w:r>
      <w:proofErr w:type="spellStart"/>
      <w:r w:rsidR="008717B1">
        <w:rPr>
          <w:lang w:val="en-GB"/>
        </w:rPr>
        <w:t>dist</w:t>
      </w:r>
      <w:proofErr w:type="spellEnd"/>
      <w:r w:rsidR="008717B1">
        <w:rPr>
          <w:lang w:val="en-GB"/>
        </w:rPr>
        <w:t>” directory use the examples below.</w:t>
      </w:r>
    </w:p>
    <w:p w:rsidR="00853809" w:rsidRDefault="00853809" w:rsidP="00ED0E5E">
      <w:pPr>
        <w:pStyle w:val="Heading4"/>
        <w:rPr>
          <w:lang w:val="en-GB"/>
        </w:rPr>
      </w:pPr>
      <w:r>
        <w:rPr>
          <w:lang w:val="en-GB"/>
        </w:rPr>
        <w:t>Windows</w:t>
      </w:r>
    </w:p>
    <w:p w:rsidR="00853809" w:rsidRDefault="00853809" w:rsidP="00D8447E">
      <w:pPr>
        <w:rPr>
          <w:lang w:val="en-GB"/>
        </w:rPr>
      </w:pPr>
      <w:proofErr w:type="spellStart"/>
      <w:proofErr w:type="gramStart"/>
      <w:r w:rsidRPr="00ED0E5E">
        <w:rPr>
          <w:highlight w:val="lightGray"/>
          <w:shd w:val="clear" w:color="auto" w:fill="FFFFFF"/>
        </w:rPr>
        <w:t>xcopy</w:t>
      </w:r>
      <w:proofErr w:type="spellEnd"/>
      <w:proofErr w:type="gramEnd"/>
      <w:r w:rsidRPr="00ED0E5E">
        <w:rPr>
          <w:highlight w:val="lightGray"/>
          <w:shd w:val="clear" w:color="auto" w:fill="FFFFFF"/>
        </w:rPr>
        <w:t xml:space="preserve"> </w:t>
      </w:r>
      <w:proofErr w:type="spellStart"/>
      <w:r w:rsidRPr="00ED0E5E">
        <w:rPr>
          <w:highlight w:val="lightGray"/>
          <w:shd w:val="clear" w:color="auto" w:fill="FFFFFF"/>
        </w:rPr>
        <w:t>src</w:t>
      </w:r>
      <w:proofErr w:type="spellEnd"/>
      <w:r w:rsidR="008717B1">
        <w:rPr>
          <w:highlight w:val="lightGray"/>
          <w:shd w:val="clear" w:color="auto" w:fill="FFFFFF"/>
        </w:rPr>
        <w:t>\</w:t>
      </w:r>
      <w:r w:rsidR="008C6EE0">
        <w:rPr>
          <w:highlight w:val="lightGray"/>
          <w:shd w:val="clear" w:color="auto" w:fill="FFFFFF"/>
        </w:rPr>
        <w:t>*.</w:t>
      </w:r>
      <w:proofErr w:type="spellStart"/>
      <w:r w:rsidR="008C6EE0">
        <w:rPr>
          <w:highlight w:val="lightGray"/>
          <w:shd w:val="clear" w:color="auto" w:fill="FFFFFF"/>
        </w:rPr>
        <w:t>php</w:t>
      </w:r>
      <w:proofErr w:type="spellEnd"/>
      <w:r w:rsidRPr="00ED0E5E">
        <w:rPr>
          <w:highlight w:val="lightGray"/>
          <w:shd w:val="clear" w:color="auto" w:fill="FFFFFF"/>
        </w:rPr>
        <w:t xml:space="preserve"> </w:t>
      </w:r>
      <w:proofErr w:type="spellStart"/>
      <w:r w:rsidRPr="00ED0E5E">
        <w:rPr>
          <w:highlight w:val="lightGray"/>
          <w:shd w:val="clear" w:color="auto" w:fill="FFFFFF"/>
        </w:rPr>
        <w:t>dist</w:t>
      </w:r>
      <w:proofErr w:type="spellEnd"/>
      <w:r w:rsidRPr="00ED0E5E">
        <w:rPr>
          <w:highlight w:val="lightGray"/>
          <w:shd w:val="clear" w:color="auto" w:fill="FFFFFF"/>
        </w:rPr>
        <w:t xml:space="preserve"> /</w:t>
      </w:r>
      <w:proofErr w:type="spellStart"/>
      <w:r w:rsidRPr="00ED0E5E">
        <w:rPr>
          <w:highlight w:val="lightGray"/>
          <w:shd w:val="clear" w:color="auto" w:fill="FFFFFF"/>
        </w:rPr>
        <w:t>i</w:t>
      </w:r>
      <w:proofErr w:type="spellEnd"/>
      <w:r w:rsidRPr="00ED0E5E">
        <w:rPr>
          <w:highlight w:val="lightGray"/>
          <w:shd w:val="clear" w:color="auto" w:fill="FFFFFF"/>
        </w:rPr>
        <w:t xml:space="preserve"> /d /y</w:t>
      </w:r>
      <w:r w:rsidR="00D8447E" w:rsidRPr="00ED0E5E">
        <w:rPr>
          <w:highlight w:val="lightGray"/>
          <w:shd w:val="clear" w:color="auto" w:fill="FFFFFF"/>
        </w:rPr>
        <w:t xml:space="preserve"> /s</w:t>
      </w:r>
      <w:r w:rsidRPr="00ED0E5E">
        <w:rPr>
          <w:highlight w:val="lightGray"/>
          <w:lang w:val="en-GB"/>
        </w:rPr>
        <w:t xml:space="preserve">; </w:t>
      </w:r>
      <w:r w:rsidR="00F8106E" w:rsidRPr="00ED0E5E">
        <w:rPr>
          <w:highlight w:val="lightGray"/>
          <w:lang w:val="en-GB"/>
        </w:rPr>
        <w:t>git add ./</w:t>
      </w:r>
      <w:proofErr w:type="spellStart"/>
      <w:r w:rsidR="00F8106E" w:rsidRPr="00ED0E5E">
        <w:rPr>
          <w:highlight w:val="lightGray"/>
          <w:lang w:val="en-GB"/>
        </w:rPr>
        <w:t>src</w:t>
      </w:r>
      <w:proofErr w:type="spellEnd"/>
      <w:r w:rsidR="00F8106E" w:rsidRPr="00ED0E5E">
        <w:rPr>
          <w:highlight w:val="lightGray"/>
          <w:lang w:val="en-GB"/>
        </w:rPr>
        <w:t xml:space="preserve">/.; </w:t>
      </w:r>
      <w:r w:rsidRPr="00ED0E5E">
        <w:rPr>
          <w:highlight w:val="lightGray"/>
          <w:lang w:val="en-GB"/>
        </w:rPr>
        <w:t xml:space="preserve">git commit </w:t>
      </w:r>
      <w:r w:rsidR="00D8447E" w:rsidRPr="00ED0E5E">
        <w:rPr>
          <w:highlight w:val="lightGray"/>
          <w:lang w:val="en-GB"/>
        </w:rPr>
        <w:t>-</w:t>
      </w:r>
      <w:r w:rsidRPr="00ED0E5E">
        <w:rPr>
          <w:highlight w:val="lightGray"/>
          <w:lang w:val="en-GB"/>
        </w:rPr>
        <w:t>m “</w:t>
      </w:r>
      <w:r w:rsidR="00D8447E" w:rsidRPr="00ED0E5E">
        <w:rPr>
          <w:highlight w:val="lightGray"/>
          <w:lang w:val="en-GB"/>
        </w:rPr>
        <w:t>Example message</w:t>
      </w:r>
      <w:r w:rsidRPr="00ED0E5E">
        <w:rPr>
          <w:highlight w:val="lightGray"/>
          <w:lang w:val="en-GB"/>
        </w:rPr>
        <w:t>”</w:t>
      </w:r>
    </w:p>
    <w:p w:rsidR="00D8447E" w:rsidRDefault="00D8447E" w:rsidP="005E682C">
      <w:pPr>
        <w:pStyle w:val="Heading4"/>
        <w:rPr>
          <w:lang w:val="en-GB"/>
        </w:rPr>
      </w:pPr>
      <w:r>
        <w:rPr>
          <w:lang w:val="en-GB"/>
        </w:rPr>
        <w:t>GNU/Linux</w:t>
      </w:r>
      <w:r w:rsidR="005E682C">
        <w:rPr>
          <w:lang w:val="en-GB"/>
        </w:rPr>
        <w:t xml:space="preserve"> (needs testing)</w:t>
      </w:r>
    </w:p>
    <w:p w:rsidR="005E682C" w:rsidRPr="00DB6E26" w:rsidRDefault="005E682C" w:rsidP="00D8447E">
      <w:pPr>
        <w:rPr>
          <w:lang w:val="en-GB"/>
        </w:rPr>
      </w:pPr>
      <w:proofErr w:type="spellStart"/>
      <w:proofErr w:type="gramStart"/>
      <w:r w:rsidRPr="005E682C">
        <w:rPr>
          <w:highlight w:val="lightGray"/>
          <w:lang w:val="en-GB"/>
        </w:rPr>
        <w:t>cp</w:t>
      </w:r>
      <w:proofErr w:type="spellEnd"/>
      <w:proofErr w:type="gramEnd"/>
      <w:r w:rsidRPr="005E682C">
        <w:rPr>
          <w:highlight w:val="lightGray"/>
          <w:lang w:val="en-GB"/>
        </w:rPr>
        <w:t xml:space="preserve"> -</w:t>
      </w:r>
      <w:proofErr w:type="spellStart"/>
      <w:r w:rsidRPr="005E682C">
        <w:rPr>
          <w:highlight w:val="lightGray"/>
          <w:lang w:val="en-GB"/>
        </w:rPr>
        <w:t>ruT</w:t>
      </w:r>
      <w:proofErr w:type="spellEnd"/>
      <w:r w:rsidRPr="005E682C">
        <w:rPr>
          <w:highlight w:val="lightGray"/>
          <w:lang w:val="en-GB"/>
        </w:rPr>
        <w:t xml:space="preserve"> </w:t>
      </w:r>
      <w:proofErr w:type="spellStart"/>
      <w:r w:rsidRPr="005E682C">
        <w:rPr>
          <w:highlight w:val="lightGray"/>
          <w:lang w:val="en-GB"/>
        </w:rPr>
        <w:t>src</w:t>
      </w:r>
      <w:proofErr w:type="spellEnd"/>
      <w:r w:rsidRPr="005E682C">
        <w:rPr>
          <w:highlight w:val="lightGray"/>
          <w:lang w:val="en-GB"/>
        </w:rPr>
        <w:t>/*.</w:t>
      </w:r>
      <w:proofErr w:type="spellStart"/>
      <w:r w:rsidRPr="005E682C">
        <w:rPr>
          <w:highlight w:val="lightGray"/>
          <w:lang w:val="en-GB"/>
        </w:rPr>
        <w:t>php</w:t>
      </w:r>
      <w:proofErr w:type="spellEnd"/>
      <w:r w:rsidRPr="005E682C">
        <w:rPr>
          <w:highlight w:val="lightGray"/>
          <w:lang w:val="en-GB"/>
        </w:rPr>
        <w:t xml:space="preserve"> </w:t>
      </w:r>
      <w:proofErr w:type="spellStart"/>
      <w:r w:rsidRPr="005E682C">
        <w:rPr>
          <w:highlight w:val="lightGray"/>
          <w:lang w:val="en-GB"/>
        </w:rPr>
        <w:t>dist</w:t>
      </w:r>
      <w:proofErr w:type="spellEnd"/>
      <w:r w:rsidRPr="00ED0E5E">
        <w:rPr>
          <w:highlight w:val="lightGray"/>
          <w:lang w:val="en-GB"/>
        </w:rPr>
        <w:t>; git add ./</w:t>
      </w:r>
      <w:proofErr w:type="spellStart"/>
      <w:r w:rsidRPr="00ED0E5E">
        <w:rPr>
          <w:highlight w:val="lightGray"/>
          <w:lang w:val="en-GB"/>
        </w:rPr>
        <w:t>src</w:t>
      </w:r>
      <w:proofErr w:type="spellEnd"/>
      <w:r w:rsidRPr="00ED0E5E">
        <w:rPr>
          <w:highlight w:val="lightGray"/>
          <w:lang w:val="en-GB"/>
        </w:rPr>
        <w:t>/.; git commit -m “Example message”</w:t>
      </w:r>
    </w:p>
    <w:sectPr w:rsidR="005E682C" w:rsidRPr="00DB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26"/>
    <w:rsid w:val="00004012"/>
    <w:rsid w:val="00497EDD"/>
    <w:rsid w:val="005E682C"/>
    <w:rsid w:val="00645252"/>
    <w:rsid w:val="006D3D74"/>
    <w:rsid w:val="0083569A"/>
    <w:rsid w:val="00853809"/>
    <w:rsid w:val="008717B1"/>
    <w:rsid w:val="008C6EE0"/>
    <w:rsid w:val="00A825B4"/>
    <w:rsid w:val="00A9204E"/>
    <w:rsid w:val="00B919CE"/>
    <w:rsid w:val="00D1689A"/>
    <w:rsid w:val="00D8447E"/>
    <w:rsid w:val="00DB6E26"/>
    <w:rsid w:val="00DF1ED6"/>
    <w:rsid w:val="00ED0E5E"/>
    <w:rsid w:val="00F8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E47E"/>
  <w15:chartTrackingRefBased/>
  <w15:docId w15:val="{7CD5DB59-C6B2-446A-9D50-48DE3800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edm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184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Redman</dc:creator>
  <cp:keywords/>
  <dc:description/>
  <cp:lastModifiedBy>Michael Redman</cp:lastModifiedBy>
  <cp:revision>8</cp:revision>
  <dcterms:created xsi:type="dcterms:W3CDTF">2019-09-17T11:25:00Z</dcterms:created>
  <dcterms:modified xsi:type="dcterms:W3CDTF">2019-09-17T14:29:00Z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